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7B" w:rsidRDefault="005911F2">
      <w:pPr>
        <w:spacing w:line="640" w:lineRule="exact"/>
        <w:ind w:left="104"/>
        <w:rPr>
          <w:rFonts w:ascii="Segoe UI Light" w:eastAsia="Segoe UI Light" w:hAnsi="Segoe UI Light" w:cs="Segoe UI Light"/>
          <w:sz w:val="56"/>
          <w:szCs w:val="56"/>
        </w:rPr>
      </w:pPr>
      <w:r>
        <w:pict>
          <v:group id="_x0000_s1028" style="position:absolute;left:0;text-align:left;margin-left:70.2pt;margin-top:40.95pt;width:456.2pt;height:50.4pt;z-index:-251658240;mso-position-horizontal-relative:page;mso-position-vertical-relative:page" coordorigin="1404,819" coordsize="9124,1008">
            <v:shape id="_x0000_s1032" style="position:absolute;left:1556;top:850;width:8941;height:826" coordorigin="1556,850" coordsize="8941,826" path="m1556,1676r8941,l10497,850r-8941,l1556,1676xe" fillcolor="#2b569a" stroked="f">
              <v:path arrowok="t"/>
            </v:shape>
            <v:shape id="_x0000_s1031" style="position:absolute;left:1436;top:1676;width:120;height:120" coordorigin="1436,1676" coordsize="120,120" path="m1436,1796r120,l1556,1676r-120,l1436,1796xe" fillcolor="#2b569a" stroked="f">
              <v:path arrowok="t"/>
            </v:shape>
            <v:shape id="_x0000_s1030" style="position:absolute;left:1556;top:1676;width:8941;height:120" coordorigin="1556,1676" coordsize="8941,120" path="m1556,1796r8941,l10497,1676r-8941,l1556,1796xe" fillcolor="#2b569a" stroked="f">
              <v:path arrowok="t"/>
            </v:shape>
            <v:shape id="_x0000_s1029" style="position:absolute;left:1436;top:850;width:120;height:826" coordorigin="1436,850" coordsize="120,826" path="m1436,1676r120,l1556,850r-120,l1436,1676xe" fillcolor="#2b569a" stroked="f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68.3pt;margin-top:797.4pt;width:460.5pt;height:4.5pt;z-index:-251659264;mso-position-horizontal-relative:page;mso-position-vertical-relative:page" coordorigin="1366,15948" coordsize="9210,90">
            <v:shape id="_x0000_s1027" style="position:absolute;left:1366;top:15948;width:9210;height:90" coordorigin="1366,15948" coordsize="9210,90" path="m1366,16038r9210,-90e" filled="f" strokecolor="#1f4e79" strokeweight="3.12pt">
              <v:path arrowok="t"/>
            </v:shape>
            <w10:wrap anchorx="page" anchory="page"/>
          </v:group>
        </w:pict>
      </w:r>
      <w:proofErr w:type="spellStart"/>
      <w:r>
        <w:rPr>
          <w:rFonts w:ascii="Segoe UI Light" w:eastAsia="Segoe UI Light" w:hAnsi="Segoe UI Light" w:cs="Segoe UI Light"/>
          <w:color w:val="FFFFFF"/>
          <w:spacing w:val="16"/>
          <w:position w:val="-3"/>
          <w:sz w:val="56"/>
          <w:szCs w:val="56"/>
        </w:rPr>
        <w:t>Pr</w:t>
      </w:r>
      <w:r>
        <w:rPr>
          <w:rFonts w:ascii="Segoe UI Light" w:eastAsia="Segoe UI Light" w:hAnsi="Segoe UI Light" w:cs="Segoe UI Light"/>
          <w:color w:val="FFFFFF"/>
          <w:spacing w:val="15"/>
          <w:position w:val="-3"/>
          <w:sz w:val="56"/>
          <w:szCs w:val="56"/>
        </w:rPr>
        <w:t>á</w:t>
      </w:r>
      <w:r>
        <w:rPr>
          <w:rFonts w:ascii="Segoe UI Light" w:eastAsia="Segoe UI Light" w:hAnsi="Segoe UI Light" w:cs="Segoe UI Light"/>
          <w:color w:val="FFFFFF"/>
          <w:spacing w:val="14"/>
          <w:position w:val="-3"/>
          <w:sz w:val="56"/>
          <w:szCs w:val="56"/>
        </w:rPr>
        <w:t>c</w:t>
      </w:r>
      <w:r>
        <w:rPr>
          <w:rFonts w:ascii="Segoe UI Light" w:eastAsia="Segoe UI Light" w:hAnsi="Segoe UI Light" w:cs="Segoe UI Light"/>
          <w:color w:val="FFFFFF"/>
          <w:spacing w:val="15"/>
          <w:position w:val="-3"/>
          <w:sz w:val="56"/>
          <w:szCs w:val="56"/>
        </w:rPr>
        <w:t>t</w:t>
      </w:r>
      <w:r>
        <w:rPr>
          <w:rFonts w:ascii="Segoe UI Light" w:eastAsia="Segoe UI Light" w:hAnsi="Segoe UI Light" w:cs="Segoe UI Light"/>
          <w:color w:val="FFFFFF"/>
          <w:spacing w:val="14"/>
          <w:position w:val="-3"/>
          <w:sz w:val="56"/>
          <w:szCs w:val="56"/>
        </w:rPr>
        <w:t>i</w:t>
      </w:r>
      <w:r>
        <w:rPr>
          <w:rFonts w:ascii="Segoe UI Light" w:eastAsia="Segoe UI Light" w:hAnsi="Segoe UI Light" w:cs="Segoe UI Light"/>
          <w:color w:val="FFFFFF"/>
          <w:spacing w:val="10"/>
          <w:position w:val="-3"/>
          <w:sz w:val="56"/>
          <w:szCs w:val="56"/>
        </w:rPr>
        <w:t>c</w:t>
      </w:r>
      <w:r>
        <w:rPr>
          <w:rFonts w:ascii="Segoe UI Light" w:eastAsia="Segoe UI Light" w:hAnsi="Segoe UI Light" w:cs="Segoe UI Light"/>
          <w:color w:val="FFFFFF"/>
          <w:position w:val="-3"/>
          <w:sz w:val="56"/>
          <w:szCs w:val="56"/>
        </w:rPr>
        <w:t>a</w:t>
      </w:r>
      <w:proofErr w:type="spellEnd"/>
    </w:p>
    <w:p w:rsidR="0053477B" w:rsidRDefault="0053477B">
      <w:pPr>
        <w:spacing w:line="200" w:lineRule="exact"/>
      </w:pPr>
    </w:p>
    <w:p w:rsidR="0053477B" w:rsidRDefault="0053477B">
      <w:pPr>
        <w:spacing w:line="200" w:lineRule="exact"/>
      </w:pPr>
    </w:p>
    <w:p w:rsidR="0053477B" w:rsidRDefault="0053477B">
      <w:pPr>
        <w:spacing w:line="200" w:lineRule="exact"/>
      </w:pPr>
    </w:p>
    <w:p w:rsidR="0053477B" w:rsidRDefault="0053477B">
      <w:pPr>
        <w:spacing w:line="200" w:lineRule="exact"/>
      </w:pPr>
    </w:p>
    <w:p w:rsidR="0053477B" w:rsidRDefault="0053477B">
      <w:pPr>
        <w:spacing w:line="200" w:lineRule="exact"/>
      </w:pPr>
    </w:p>
    <w:p w:rsidR="0053477B" w:rsidRDefault="0053477B">
      <w:pPr>
        <w:spacing w:line="200" w:lineRule="exact"/>
      </w:pPr>
    </w:p>
    <w:p w:rsidR="0053477B" w:rsidRDefault="0053477B">
      <w:pPr>
        <w:spacing w:before="5" w:line="220" w:lineRule="exact"/>
        <w:rPr>
          <w:sz w:val="22"/>
          <w:szCs w:val="22"/>
        </w:rPr>
      </w:pPr>
    </w:p>
    <w:p w:rsidR="0053477B" w:rsidRDefault="005911F2">
      <w:pPr>
        <w:spacing w:line="600" w:lineRule="exact"/>
        <w:ind w:left="393"/>
        <w:rPr>
          <w:rFonts w:ascii="Segoe UI Light" w:eastAsia="Segoe UI Light" w:hAnsi="Segoe UI Light" w:cs="Segoe UI Light"/>
          <w:sz w:val="52"/>
          <w:szCs w:val="52"/>
        </w:rPr>
      </w:pPr>
      <w:r>
        <w:rPr>
          <w:rFonts w:ascii="Segoe UI Light" w:eastAsia="Segoe UI Light" w:hAnsi="Segoe UI Light" w:cs="Segoe UI Light"/>
          <w:color w:val="3A3838"/>
          <w:position w:val="1"/>
          <w:sz w:val="52"/>
          <w:szCs w:val="52"/>
        </w:rPr>
        <w:t>A</w:t>
      </w:r>
      <w:r>
        <w:rPr>
          <w:rFonts w:ascii="Segoe UI Light" w:eastAsia="Segoe UI Light" w:hAnsi="Segoe UI Light" w:cs="Segoe UI Light"/>
          <w:color w:val="3A3838"/>
          <w:spacing w:val="2"/>
          <w:position w:val="1"/>
          <w:sz w:val="52"/>
          <w:szCs w:val="52"/>
        </w:rPr>
        <w:t>r</w:t>
      </w:r>
      <w:r>
        <w:rPr>
          <w:rFonts w:ascii="Segoe UI Light" w:eastAsia="Segoe UI Light" w:hAnsi="Segoe UI Light" w:cs="Segoe UI Light"/>
          <w:color w:val="3A3838"/>
          <w:spacing w:val="1"/>
          <w:position w:val="1"/>
          <w:sz w:val="52"/>
          <w:szCs w:val="52"/>
        </w:rPr>
        <w:t>r</w:t>
      </w:r>
      <w:r>
        <w:rPr>
          <w:rFonts w:ascii="Segoe UI Light" w:eastAsia="Segoe UI Light" w:hAnsi="Segoe UI Light" w:cs="Segoe UI Light"/>
          <w:color w:val="3A3838"/>
          <w:spacing w:val="-2"/>
          <w:position w:val="1"/>
          <w:sz w:val="52"/>
          <w:szCs w:val="52"/>
        </w:rPr>
        <w:t>a</w:t>
      </w:r>
      <w:r>
        <w:rPr>
          <w:rFonts w:ascii="Segoe UI Light" w:eastAsia="Segoe UI Light" w:hAnsi="Segoe UI Light" w:cs="Segoe UI Light"/>
          <w:color w:val="3A3838"/>
          <w:position w:val="1"/>
          <w:sz w:val="52"/>
          <w:szCs w:val="52"/>
        </w:rPr>
        <w:t>y</w:t>
      </w:r>
    </w:p>
    <w:p w:rsidR="0053477B" w:rsidRDefault="0053477B">
      <w:pPr>
        <w:spacing w:before="15" w:line="200" w:lineRule="exact"/>
      </w:pPr>
    </w:p>
    <w:p w:rsidR="0053477B" w:rsidRDefault="005911F2">
      <w:pPr>
        <w:spacing w:line="251" w:lineRule="auto"/>
        <w:ind w:left="748" w:right="69" w:hanging="360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1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>.</w:t>
      </w:r>
      <w:r>
        <w:rPr>
          <w:rFonts w:ascii="Segoe UI" w:eastAsia="Segoe UI" w:hAnsi="Segoe UI" w:cs="Segoe UI"/>
          <w:b/>
          <w:color w:val="2B569A"/>
          <w:spacing w:val="31"/>
          <w:sz w:val="28"/>
          <w:szCs w:val="28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bor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una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q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ue </w:t>
      </w:r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pe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er 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una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iz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de </w:t>
      </w:r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m </w:t>
      </w:r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*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m 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e </w:t>
      </w:r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be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de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ori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,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pr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pacing w:val="-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-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z w:val="22"/>
          <w:szCs w:val="22"/>
        </w:rPr>
        <w:t>or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por</w:t>
      </w:r>
      <w:proofErr w:type="spellEnd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ol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,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-1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enor</w:t>
      </w:r>
      <w:proofErr w:type="spellEnd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por</w:t>
      </w:r>
      <w:proofErr w:type="spellEnd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la</w:t>
      </w:r>
      <w:r>
        <w:rPr>
          <w:rFonts w:ascii="Segoe UI" w:eastAsia="Segoe UI" w:hAnsi="Segoe UI" w:cs="Segoe UI"/>
          <w:color w:val="3A3838"/>
          <w:spacing w:val="-10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z</w:t>
      </w:r>
      <w:proofErr w:type="spellEnd"/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orde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ve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or</w:t>
      </w:r>
    </w:p>
    <w:p w:rsidR="0053477B" w:rsidRDefault="0053477B">
      <w:pPr>
        <w:spacing w:before="2" w:line="160" w:lineRule="exact"/>
        <w:rPr>
          <w:sz w:val="17"/>
          <w:szCs w:val="17"/>
        </w:rPr>
      </w:pPr>
    </w:p>
    <w:p w:rsidR="0053477B" w:rsidRDefault="005911F2">
      <w:pPr>
        <w:spacing w:line="245" w:lineRule="auto"/>
        <w:ind w:left="748" w:right="74" w:hanging="360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2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>.</w:t>
      </w:r>
      <w:r>
        <w:rPr>
          <w:rFonts w:ascii="Segoe UI" w:eastAsia="Segoe UI" w:hAnsi="Segoe UI" w:cs="Segoe UI"/>
          <w:b/>
          <w:color w:val="2B569A"/>
          <w:spacing w:val="36"/>
          <w:sz w:val="28"/>
          <w:szCs w:val="28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bore</w:t>
      </w:r>
      <w:proofErr w:type="spell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proofErr w:type="gramStart"/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proofErr w:type="gram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progr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que</w:t>
      </w:r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ree</w:t>
      </w:r>
      <w:proofErr w:type="spell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ve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or</w:t>
      </w:r>
      <w:r>
        <w:rPr>
          <w:rFonts w:ascii="Segoe UI" w:eastAsia="Segoe UI" w:hAnsi="Segoe UI" w:cs="Segoe UI"/>
          <w:color w:val="3A3838"/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de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1</w:t>
      </w:r>
      <w:r>
        <w:rPr>
          <w:rFonts w:ascii="Segoe UI" w:eastAsia="Segoe UI" w:hAnsi="Segoe UI" w:cs="Segoe UI"/>
          <w:color w:val="3A3838"/>
          <w:sz w:val="22"/>
          <w:szCs w:val="22"/>
        </w:rPr>
        <w:t>5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ion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on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nú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os</w:t>
      </w:r>
      <w:proofErr w:type="spellEnd"/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color w:val="3A3838"/>
          <w:sz w:val="22"/>
          <w:szCs w:val="22"/>
        </w:rPr>
        <w:t>ere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proofErr w:type="spellEnd"/>
    </w:p>
    <w:p w:rsidR="0053477B" w:rsidRDefault="0053477B">
      <w:pPr>
        <w:spacing w:before="9" w:line="160" w:lineRule="exact"/>
        <w:rPr>
          <w:sz w:val="17"/>
          <w:szCs w:val="17"/>
        </w:rPr>
      </w:pPr>
    </w:p>
    <w:p w:rsidR="0053477B" w:rsidRDefault="005911F2">
      <w:pPr>
        <w:ind w:left="388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3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>.</w:t>
      </w:r>
      <w:r>
        <w:rPr>
          <w:rFonts w:ascii="Segoe UI" w:eastAsia="Segoe UI" w:hAnsi="Segoe UI" w:cs="Segoe UI"/>
          <w:b/>
          <w:color w:val="2B569A"/>
          <w:spacing w:val="47"/>
          <w:sz w:val="28"/>
          <w:szCs w:val="28"/>
        </w:rPr>
        <w:t xml:space="preserve"> </w:t>
      </w:r>
      <w:proofErr w:type="gram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dos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5</w:t>
      </w:r>
      <w:r>
        <w:rPr>
          <w:rFonts w:ascii="Segoe UI" w:eastAsia="Segoe UI" w:hAnsi="Segoe UI" w:cs="Segoe UI"/>
          <w:color w:val="3A3838"/>
          <w:sz w:val="22"/>
          <w:szCs w:val="22"/>
        </w:rPr>
        <w:t>0</w:t>
      </w:r>
      <w:proofErr w:type="gramEnd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nú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os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os</w:t>
      </w:r>
      <w:proofErr w:type="spell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or,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io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53477B" w:rsidRDefault="005911F2">
      <w:pPr>
        <w:spacing w:before="4" w:line="259" w:lineRule="auto"/>
        <w:ind w:left="748" w:right="71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st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-1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por</w:t>
      </w:r>
      <w:proofErr w:type="spellEnd"/>
      <w:r>
        <w:rPr>
          <w:rFonts w:ascii="Segoe UI" w:eastAsia="Segoe UI" w:hAnsi="Segoe UI" w:cs="Segoe UI"/>
          <w:color w:val="3A3838"/>
          <w:spacing w:val="-1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pacing w:val="-9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ic</w:t>
      </w:r>
      <w:r>
        <w:rPr>
          <w:rFonts w:ascii="Segoe UI" w:eastAsia="Segoe UI" w:hAnsi="Segoe UI" w:cs="Segoe UI"/>
          <w:color w:val="3A3838"/>
          <w:sz w:val="22"/>
          <w:szCs w:val="22"/>
        </w:rPr>
        <w:t>ho</w:t>
      </w:r>
      <w:proofErr w:type="spellEnd"/>
      <w:r>
        <w:rPr>
          <w:rFonts w:ascii="Segoe UI" w:eastAsia="Segoe UI" w:hAnsi="Segoe UI" w:cs="Segoe UI"/>
          <w:color w:val="3A3838"/>
          <w:spacing w:val="-1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io</w:t>
      </w:r>
      <w:proofErr w:type="spellEnd"/>
      <w:r>
        <w:rPr>
          <w:rFonts w:ascii="Segoe UI" w:eastAsia="Segoe UI" w:hAnsi="Segoe UI" w:cs="Segoe UI"/>
          <w:color w:val="3A3838"/>
          <w:spacing w:val="-1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-1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los</w:t>
      </w:r>
      <w:proofErr w:type="spellEnd"/>
      <w:r>
        <w:rPr>
          <w:rFonts w:ascii="Segoe UI" w:eastAsia="Segoe UI" w:hAnsi="Segoe UI" w:cs="Segoe UI"/>
          <w:color w:val="3A3838"/>
          <w:spacing w:val="-10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ú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z w:val="22"/>
          <w:szCs w:val="22"/>
        </w:rPr>
        <w:t>gr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dos</w:t>
      </w:r>
      <w:proofErr w:type="spellEnd"/>
      <w:r>
        <w:rPr>
          <w:rFonts w:ascii="Segoe UI" w:eastAsia="Segoe UI" w:hAnsi="Segoe UI" w:cs="Segoe UI"/>
          <w:color w:val="3A3838"/>
          <w:spacing w:val="-10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que</w:t>
      </w:r>
      <w:r>
        <w:rPr>
          <w:rFonts w:ascii="Segoe UI" w:eastAsia="Segoe UI" w:hAnsi="Segoe UI" w:cs="Segoe UI"/>
          <w:color w:val="3A3838"/>
          <w:spacing w:val="-13"/>
          <w:sz w:val="22"/>
          <w:szCs w:val="22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proofErr w:type="spellEnd"/>
      <w:proofErr w:type="gramEnd"/>
      <w:r>
        <w:rPr>
          <w:rFonts w:ascii="Segoe UI" w:eastAsia="Segoe UI" w:hAnsi="Segoe UI" w:cs="Segoe UI"/>
          <w:color w:val="3A3838"/>
          <w:spacing w:val="-1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z w:val="22"/>
          <w:szCs w:val="22"/>
        </w:rPr>
        <w:t>ores</w:t>
      </w:r>
      <w:proofErr w:type="spellEnd"/>
      <w:r>
        <w:rPr>
          <w:rFonts w:ascii="Segoe UI" w:eastAsia="Segoe UI" w:hAnsi="Segoe UI" w:cs="Segoe UI"/>
          <w:color w:val="3A3838"/>
          <w:spacing w:val="-10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que 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53477B" w:rsidRDefault="0053477B">
      <w:pPr>
        <w:spacing w:before="1" w:line="160" w:lineRule="exact"/>
        <w:rPr>
          <w:sz w:val="16"/>
          <w:szCs w:val="16"/>
        </w:rPr>
      </w:pPr>
    </w:p>
    <w:p w:rsidR="0053477B" w:rsidRDefault="005911F2">
      <w:pPr>
        <w:spacing w:line="254" w:lineRule="auto"/>
        <w:ind w:left="748" w:right="71" w:hanging="360"/>
        <w:jc w:val="both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4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>.</w:t>
      </w:r>
      <w:r>
        <w:rPr>
          <w:rFonts w:ascii="Segoe UI" w:eastAsia="Segoe UI" w:hAnsi="Segoe UI" w:cs="Segoe UI"/>
          <w:b/>
          <w:color w:val="2B569A"/>
          <w:spacing w:val="47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proofErr w:type="gram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ea</w:t>
      </w:r>
      <w:proofErr w:type="spellEnd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rol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los</w:t>
      </w:r>
      <w:proofErr w:type="spellEnd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de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nos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proofErr w:type="spellEnd"/>
      <w:r>
        <w:rPr>
          <w:rFonts w:ascii="Segoe UI" w:eastAsia="Segoe UI" w:hAnsi="Segoe UI" w:cs="Segoe UI"/>
          <w:color w:val="3A3838"/>
          <w:spacing w:val="-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s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ur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de</w:t>
      </w:r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fa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proofErr w:type="spell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er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í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progr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z w:val="22"/>
          <w:szCs w:val="22"/>
        </w:rPr>
        <w:t>gr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ion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los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nos</w:t>
      </w:r>
      <w:proofErr w:type="spell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la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ia 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no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por</w:t>
      </w:r>
      <w:proofErr w:type="spellEnd"/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no</w:t>
      </w:r>
      <w:proofErr w:type="spellEnd"/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la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ia 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no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por</w:t>
      </w:r>
      <w:proofErr w:type="spellEnd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ur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  <w:r>
        <w:rPr>
          <w:rFonts w:ascii="Segoe UI" w:eastAsia="Segoe UI" w:hAnsi="Segoe UI" w:cs="Segoe UI"/>
          <w:color w:val="3A3838"/>
          <w:spacing w:val="-1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ur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á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od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ca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d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1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6</w:t>
      </w:r>
      <w:r>
        <w:rPr>
          <w:rFonts w:ascii="Segoe UI" w:eastAsia="Segoe UI" w:hAnsi="Segoe UI" w:cs="Segoe UI"/>
          <w:color w:val="3A3838"/>
          <w:spacing w:val="-1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-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h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-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3</w:t>
      </w:r>
      <w:r>
        <w:rPr>
          <w:rFonts w:ascii="Segoe UI" w:eastAsia="Segoe UI" w:hAnsi="Segoe UI" w:cs="Segoe UI"/>
          <w:color w:val="3A3838"/>
          <w:sz w:val="22"/>
          <w:szCs w:val="22"/>
        </w:rPr>
        <w:t>0</w:t>
      </w:r>
      <w:r>
        <w:rPr>
          <w:rFonts w:ascii="Segoe UI" w:eastAsia="Segoe UI" w:hAnsi="Segoe UI" w:cs="Segoe UI"/>
          <w:color w:val="3A3838"/>
          <w:spacing w:val="-1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(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ic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)</w:t>
      </w:r>
    </w:p>
    <w:p w:rsidR="0053477B" w:rsidRDefault="0053477B">
      <w:pPr>
        <w:spacing w:before="8" w:line="160" w:lineRule="exact"/>
        <w:rPr>
          <w:sz w:val="16"/>
          <w:szCs w:val="16"/>
        </w:rPr>
      </w:pPr>
    </w:p>
    <w:p w:rsidR="0053477B" w:rsidRDefault="005911F2">
      <w:pPr>
        <w:spacing w:line="251" w:lineRule="auto"/>
        <w:ind w:left="748" w:right="67" w:hanging="360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5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>.</w:t>
      </w:r>
      <w:r>
        <w:rPr>
          <w:rFonts w:ascii="Segoe UI" w:eastAsia="Segoe UI" w:hAnsi="Segoe UI" w:cs="Segoe UI"/>
          <w:b/>
          <w:color w:val="2B569A"/>
          <w:spacing w:val="4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6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gramStart"/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proofErr w:type="gram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que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per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ne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j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la</w:t>
      </w:r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f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ión</w:t>
      </w:r>
      <w:proofErr w:type="spellEnd"/>
      <w:r>
        <w:rPr>
          <w:rFonts w:ascii="Segoe UI" w:eastAsia="Segoe UI" w:hAnsi="Segoe UI" w:cs="Segoe UI"/>
          <w:color w:val="3A3838"/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h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es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 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j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h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ion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ee</w:t>
      </w:r>
      <w:proofErr w:type="spellEnd"/>
      <w:r>
        <w:rPr>
          <w:rFonts w:ascii="Segoe UI" w:eastAsia="Segoe UI" w:hAnsi="Segoe UI" w:cs="Segoe UI"/>
          <w:color w:val="3A3838"/>
          <w:spacing w:val="-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7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orre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s</w:t>
      </w:r>
      <w:proofErr w:type="spellEnd"/>
      <w:proofErr w:type="gramEnd"/>
      <w:r>
        <w:rPr>
          <w:rFonts w:ascii="Segoe UI" w:eastAsia="Segoe UI" w:hAnsi="Segoe UI" w:cs="Segoe UI"/>
          <w:color w:val="3A3838"/>
          <w:sz w:val="22"/>
          <w:szCs w:val="22"/>
        </w:rPr>
        <w:t>;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z</w:t>
      </w:r>
      <w:proofErr w:type="spellEnd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da</w:t>
      </w:r>
      <w:proofErr w:type="spellEnd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orre</w:t>
      </w:r>
      <w:proofErr w:type="spellEnd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ee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>2</w:t>
      </w:r>
      <w:r>
        <w:rPr>
          <w:rFonts w:ascii="Segoe UI" w:eastAsia="Segoe UI" w:hAnsi="Segoe UI" w:cs="Segoe UI"/>
          <w:color w:val="3A3838"/>
          <w:sz w:val="22"/>
          <w:szCs w:val="22"/>
        </w:rPr>
        <w:t>0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os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6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ea</w:t>
      </w:r>
      <w:proofErr w:type="spellEnd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ber:</w:t>
      </w:r>
    </w:p>
    <w:p w:rsidR="0053477B" w:rsidRDefault="0053477B">
      <w:pPr>
        <w:spacing w:before="3" w:line="160" w:lineRule="exact"/>
        <w:rPr>
          <w:sz w:val="17"/>
          <w:szCs w:val="17"/>
        </w:rPr>
      </w:pPr>
    </w:p>
    <w:p w:rsidR="0053477B" w:rsidRDefault="005911F2">
      <w:pPr>
        <w:ind w:left="748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)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t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h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gram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proofErr w:type="gram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j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</w:p>
    <w:p w:rsidR="0053477B" w:rsidRDefault="0053477B">
      <w:pPr>
        <w:spacing w:before="3" w:line="180" w:lineRule="exact"/>
        <w:rPr>
          <w:sz w:val="18"/>
          <w:szCs w:val="18"/>
        </w:rPr>
      </w:pPr>
    </w:p>
    <w:p w:rsidR="0053477B" w:rsidRDefault="005911F2">
      <w:pPr>
        <w:spacing w:line="389" w:lineRule="auto"/>
        <w:ind w:left="811" w:right="2583" w:hanging="6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3A3838"/>
          <w:sz w:val="22"/>
          <w:szCs w:val="22"/>
        </w:rPr>
        <w:t>b)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io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h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por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orre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)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io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h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por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z w:val="22"/>
          <w:szCs w:val="22"/>
        </w:rPr>
        <w:t>rre</w:t>
      </w:r>
      <w:proofErr w:type="spellEnd"/>
    </w:p>
    <w:p w:rsidR="0053477B" w:rsidRDefault="005911F2">
      <w:pPr>
        <w:spacing w:before="47" w:line="300" w:lineRule="exact"/>
        <w:ind w:left="748" w:right="72" w:hanging="360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6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>.</w:t>
      </w:r>
      <w:r>
        <w:rPr>
          <w:rFonts w:ascii="Segoe UI" w:eastAsia="Segoe UI" w:hAnsi="Segoe UI" w:cs="Segoe UI"/>
          <w:b/>
          <w:color w:val="2B569A"/>
          <w:spacing w:val="9"/>
          <w:sz w:val="28"/>
          <w:szCs w:val="28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eñ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proofErr w:type="gramStart"/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proofErr w:type="gram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ori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q</w:t>
      </w:r>
      <w:r>
        <w:rPr>
          <w:rFonts w:ascii="Segoe UI" w:eastAsia="Segoe UI" w:hAnsi="Segoe UI" w:cs="Segoe UI"/>
          <w:color w:val="3A3838"/>
          <w:sz w:val="22"/>
          <w:szCs w:val="22"/>
        </w:rPr>
        <w:t>ue</w:t>
      </w:r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a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una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uen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ia</w:t>
      </w:r>
      <w:proofErr w:type="spellEnd"/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1</w:t>
      </w:r>
      <w:r>
        <w:rPr>
          <w:rFonts w:ascii="Segoe UI" w:eastAsia="Segoe UI" w:hAnsi="Segoe UI" w:cs="Segoe UI"/>
          <w:color w:val="3A3838"/>
          <w:sz w:val="22"/>
          <w:szCs w:val="22"/>
        </w:rPr>
        <w:t>0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ú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9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á</w:t>
      </w:r>
      <w:r>
        <w:rPr>
          <w:rFonts w:ascii="Segoe UI" w:eastAsia="Segoe UI" w:hAnsi="Segoe UI" w:cs="Segoe UI"/>
          <w:color w:val="3A3838"/>
          <w:sz w:val="22"/>
          <w:szCs w:val="22"/>
        </w:rPr>
        <w:t>x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los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ene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ve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or. 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progr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         </w:t>
      </w:r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be</w:t>
      </w:r>
      <w:proofErr w:type="spellEnd"/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evo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ver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proofErr w:type="gramEnd"/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ve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pacing w:val="7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z w:val="22"/>
          <w:szCs w:val="22"/>
        </w:rPr>
        <w:t>ver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53477B" w:rsidRDefault="0053477B">
      <w:pPr>
        <w:spacing w:before="7" w:line="160" w:lineRule="exact"/>
        <w:rPr>
          <w:sz w:val="17"/>
          <w:szCs w:val="17"/>
        </w:rPr>
      </w:pPr>
    </w:p>
    <w:p w:rsidR="0053477B" w:rsidRDefault="005911F2">
      <w:pPr>
        <w:spacing w:line="254" w:lineRule="auto"/>
        <w:ind w:left="748" w:right="68" w:hanging="360"/>
        <w:jc w:val="both"/>
        <w:rPr>
          <w:rFonts w:ascii="Segoe UI" w:eastAsia="Segoe UI" w:hAnsi="Segoe UI" w:cs="Segoe UI"/>
          <w:color w:val="3A3838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7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>.</w:t>
      </w:r>
      <w:r>
        <w:rPr>
          <w:rFonts w:ascii="Segoe UI" w:eastAsia="Segoe UI" w:hAnsi="Segoe UI" w:cs="Segoe UI"/>
          <w:b/>
          <w:color w:val="2B569A"/>
          <w:spacing w:val="41"/>
          <w:sz w:val="28"/>
          <w:szCs w:val="28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eñ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6"/>
          <w:sz w:val="22"/>
          <w:szCs w:val="22"/>
        </w:rPr>
        <w:t xml:space="preserve"> </w:t>
      </w:r>
      <w:proofErr w:type="gramStart"/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proofErr w:type="gramEnd"/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ori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que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ene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una</w:t>
      </w:r>
      <w:proofErr w:type="spellEnd"/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z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de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ño</w:t>
      </w:r>
      <w:proofErr w:type="spellEnd"/>
      <w:r>
        <w:rPr>
          <w:rFonts w:ascii="Segoe UI" w:eastAsia="Segoe UI" w:hAnsi="Segoe UI" w:cs="Segoe UI"/>
          <w:color w:val="3A3838"/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3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×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4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. </w:t>
      </w:r>
      <w:r>
        <w:rPr>
          <w:rFonts w:ascii="Segoe UI" w:eastAsia="Segoe UI" w:hAnsi="Segoe UI" w:cs="Segoe UI"/>
          <w:color w:val="3A3838"/>
          <w:spacing w:val="1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io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de </w:t>
      </w:r>
      <w:proofErr w:type="spellStart"/>
      <w:proofErr w:type="gramStart"/>
      <w:r>
        <w:rPr>
          <w:rFonts w:ascii="Segoe UI" w:eastAsia="Segoe UI" w:hAnsi="Segoe UI" w:cs="Segoe UI"/>
          <w:color w:val="3A3838"/>
          <w:sz w:val="22"/>
          <w:szCs w:val="22"/>
        </w:rPr>
        <w:t>los</w:t>
      </w:r>
      <w:proofErr w:type="spellEnd"/>
      <w:proofErr w:type="gram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1</w:t>
      </w:r>
      <w:r>
        <w:rPr>
          <w:rFonts w:ascii="Segoe UI" w:eastAsia="Segoe UI" w:hAnsi="Segoe UI" w:cs="Segoe UI"/>
          <w:color w:val="3A3838"/>
          <w:sz w:val="22"/>
          <w:szCs w:val="22"/>
        </w:rPr>
        <w:t>2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lor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dos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proofErr w:type="spellEnd"/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ic</w:t>
      </w:r>
      <w:r>
        <w:rPr>
          <w:rFonts w:ascii="Segoe UI" w:eastAsia="Segoe UI" w:hAnsi="Segoe UI" w:cs="Segoe UI"/>
          <w:color w:val="3A3838"/>
          <w:sz w:val="22"/>
          <w:szCs w:val="22"/>
        </w:rPr>
        <w:t>ha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>z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.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á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on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z w:val="22"/>
          <w:szCs w:val="22"/>
        </w:rPr>
        <w:t>or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que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la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.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por</w:t>
      </w:r>
      <w:proofErr w:type="spellEnd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pacing w:val="-9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los</w:t>
      </w:r>
      <w:proofErr w:type="spellEnd"/>
      <w:r>
        <w:rPr>
          <w:rFonts w:ascii="Segoe UI" w:eastAsia="Segoe UI" w:hAnsi="Segoe UI" w:cs="Segoe UI"/>
          <w:color w:val="3A3838"/>
          <w:spacing w:val="-10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os</w:t>
      </w:r>
      <w:proofErr w:type="spellEnd"/>
      <w:r>
        <w:rPr>
          <w:rFonts w:ascii="Segoe UI" w:eastAsia="Segoe UI" w:hAnsi="Segoe UI" w:cs="Segoe UI"/>
          <w:color w:val="3A3838"/>
          <w:spacing w:val="-1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-9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proofErr w:type="spellEnd"/>
      <w:r>
        <w:rPr>
          <w:rFonts w:ascii="Segoe UI" w:eastAsia="Segoe UI" w:hAnsi="Segoe UI" w:cs="Segoe UI"/>
          <w:color w:val="3A3838"/>
          <w:spacing w:val="-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é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proofErr w:type="spellEnd"/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z w:val="22"/>
          <w:szCs w:val="22"/>
        </w:rPr>
        <w:t>rd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:</w:t>
      </w:r>
      <w:r>
        <w:rPr>
          <w:rFonts w:ascii="Segoe UI" w:eastAsia="Segoe UI" w:hAnsi="Segoe UI" w:cs="Segoe UI"/>
          <w:color w:val="3A3838"/>
          <w:spacing w:val="-7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>,</w:t>
      </w:r>
      <w:r>
        <w:rPr>
          <w:rFonts w:ascii="Segoe UI" w:eastAsia="Segoe UI" w:hAnsi="Segoe UI" w:cs="Segoe UI"/>
          <w:color w:val="3A3838"/>
          <w:spacing w:val="4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ú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ero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z w:val="22"/>
          <w:szCs w:val="22"/>
        </w:rPr>
        <w:t>or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s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que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io</w:t>
      </w:r>
      <w:proofErr w:type="spellEnd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a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lo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es</w:t>
      </w:r>
      <w:proofErr w:type="spellEnd"/>
      <w:r>
        <w:rPr>
          <w:rFonts w:ascii="Segoe UI" w:eastAsia="Segoe UI" w:hAnsi="Segoe UI" w:cs="Segoe UI"/>
          <w:color w:val="3A383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z w:val="22"/>
          <w:szCs w:val="22"/>
        </w:rPr>
        <w:t>ores</w:t>
      </w:r>
      <w:proofErr w:type="spellEnd"/>
      <w:r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que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A3838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io</w:t>
      </w:r>
      <w:proofErr w:type="spellEnd"/>
    </w:p>
    <w:p w:rsidR="00F8660A" w:rsidRDefault="00F8660A">
      <w:pPr>
        <w:spacing w:line="254" w:lineRule="auto"/>
        <w:ind w:left="748" w:right="68" w:hanging="360"/>
        <w:jc w:val="both"/>
        <w:rPr>
          <w:rFonts w:ascii="Segoe UI" w:eastAsia="Segoe UI" w:hAnsi="Segoe UI" w:cs="Segoe UI"/>
          <w:sz w:val="22"/>
          <w:szCs w:val="22"/>
        </w:rPr>
      </w:pPr>
    </w:p>
    <w:p w:rsidR="00F8660A" w:rsidRDefault="00F8660A">
      <w:pPr>
        <w:spacing w:line="254" w:lineRule="auto"/>
        <w:ind w:left="748" w:right="68" w:hanging="360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3F5D096E" wp14:editId="32307E37">
            <wp:extent cx="5791200" cy="3554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1A" w:rsidRDefault="0004181A">
      <w:pPr>
        <w:spacing w:line="254" w:lineRule="auto"/>
        <w:ind w:left="748" w:right="68" w:hanging="360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3B6BF1C8" wp14:editId="01D8FDCF">
            <wp:extent cx="4714875" cy="1295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1A" w:rsidRDefault="0004181A">
      <w:pPr>
        <w:spacing w:line="254" w:lineRule="auto"/>
        <w:ind w:left="748" w:right="68" w:hanging="360"/>
        <w:jc w:val="both"/>
        <w:rPr>
          <w:rFonts w:ascii="Segoe UI" w:eastAsia="Segoe UI" w:hAnsi="Segoe UI" w:cs="Segoe UI"/>
          <w:sz w:val="22"/>
          <w:szCs w:val="22"/>
        </w:rPr>
      </w:pPr>
    </w:p>
    <w:p w:rsidR="0004181A" w:rsidRDefault="0004181A">
      <w:pPr>
        <w:spacing w:line="254" w:lineRule="auto"/>
        <w:ind w:left="748" w:right="68" w:hanging="360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28A5A9D3" wp14:editId="22B7FC5F">
            <wp:extent cx="5791200" cy="3102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1A" w:rsidRDefault="0004181A">
      <w:pPr>
        <w:spacing w:line="254" w:lineRule="auto"/>
        <w:ind w:left="748" w:right="68" w:hanging="360"/>
        <w:jc w:val="both"/>
        <w:rPr>
          <w:rFonts w:ascii="Segoe UI" w:eastAsia="Segoe UI" w:hAnsi="Segoe UI" w:cs="Segoe UI"/>
          <w:sz w:val="22"/>
          <w:szCs w:val="22"/>
        </w:rPr>
      </w:pPr>
      <w:bookmarkStart w:id="0" w:name="_GoBack"/>
      <w:bookmarkEnd w:id="0"/>
    </w:p>
    <w:sectPr w:rsidR="0004181A">
      <w:type w:val="continuous"/>
      <w:pgSz w:w="11920" w:h="16840"/>
      <w:pgMar w:top="880" w:right="13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59D4"/>
    <w:multiLevelType w:val="multilevel"/>
    <w:tmpl w:val="B9A0D44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7B"/>
    <w:rsid w:val="0004181A"/>
    <w:rsid w:val="0053477B"/>
    <w:rsid w:val="005911F2"/>
    <w:rsid w:val="00F8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FD57890"/>
  <w15:docId w15:val="{106A40FA-DA6E-48BA-9D86-2FDD1024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2022-09-27T04:05:00Z</dcterms:created>
  <dcterms:modified xsi:type="dcterms:W3CDTF">2022-09-27T05:08:00Z</dcterms:modified>
</cp:coreProperties>
</file>